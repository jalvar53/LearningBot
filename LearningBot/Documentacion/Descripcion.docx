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9AB" w:rsidRPr="00C565CB" w:rsidRDefault="004A2E30">
      <w:pPr>
        <w:pStyle w:val="Puesto"/>
        <w:rPr>
          <w:lang w:val="es-ES"/>
        </w:rPr>
      </w:pPr>
      <w:r>
        <w:rPr>
          <w:rFonts w:ascii="Corbel" w:hAnsi="Corbel"/>
          <w:color w:val="099BDD"/>
          <w:lang w:val="es-ES"/>
        </w:rPr>
        <w:t>Descripcion:</w:t>
      </w:r>
    </w:p>
    <w:p w:rsidR="00D529AB" w:rsidRPr="00C565CB" w:rsidRDefault="0019242F">
      <w:pPr>
        <w:pStyle w:val="Ttulo1"/>
        <w:rPr>
          <w:lang w:val="es-ES"/>
        </w:rPr>
      </w:pPr>
      <w:r>
        <w:rPr>
          <w:rFonts w:ascii="Corbel" w:hAnsi="Corbel"/>
          <w:color w:val="FFFFFF"/>
          <w:lang w:val="es-ES"/>
        </w:rPr>
        <w:t>Learningbot</w:t>
      </w:r>
      <w:r w:rsidR="00C603DC">
        <w:rPr>
          <w:rFonts w:ascii="Corbel" w:hAnsi="Corbel"/>
          <w:color w:val="FFFFFF"/>
          <w:lang w:val="es-ES"/>
        </w:rPr>
        <w:tab/>
        <w:t>Juan pablo gavira – jose luis alvarez</w:t>
      </w:r>
    </w:p>
    <w:p w:rsidR="00C8305A" w:rsidRDefault="00C8305A" w:rsidP="0019242F">
      <w:pPr>
        <w:jc w:val="both"/>
      </w:pPr>
    </w:p>
    <w:p w:rsidR="0019242F" w:rsidRPr="002E1CAD" w:rsidRDefault="0019242F" w:rsidP="0019242F">
      <w:pPr>
        <w:jc w:val="both"/>
      </w:pPr>
      <w:r w:rsidRPr="002E1CAD">
        <w:t>El motivo que llevo a la realización de esta práctica fue la curios</w:t>
      </w:r>
      <w:r>
        <w:t xml:space="preserve">idad acerca de la inteligencia </w:t>
      </w:r>
      <w:r w:rsidRPr="002E1CAD">
        <w:t>arti</w:t>
      </w:r>
      <w:r>
        <w:t>fi</w:t>
      </w:r>
      <w:r w:rsidRPr="002E1CAD">
        <w:t>cial y el interés por el ajedrez, el proyecto es un acercamiento a</w:t>
      </w:r>
      <w:r>
        <w:t xml:space="preserve">l tema a través de grafos, por </w:t>
      </w:r>
      <w:r w:rsidRPr="002E1CAD">
        <w:t>lo que nos planteamos realizar un programa que aprendiera a jugar ajedrez.</w:t>
      </w:r>
    </w:p>
    <w:p w:rsidR="0019242F" w:rsidRPr="002E1CAD" w:rsidRDefault="0019242F" w:rsidP="0019242F">
      <w:pPr>
        <w:jc w:val="both"/>
      </w:pPr>
    </w:p>
    <w:p w:rsidR="0019242F" w:rsidRPr="002E1CAD" w:rsidRDefault="0019242F" w:rsidP="0019242F">
      <w:pPr>
        <w:jc w:val="both"/>
      </w:pPr>
      <w:r w:rsidRPr="002E1CAD">
        <w:t xml:space="preserve">El proyecto consiste en un programa que a partir del uso de grafos, “aprenderá” a jugar ajedrez. </w:t>
      </w:r>
    </w:p>
    <w:p w:rsidR="0019242F" w:rsidRDefault="0019242F" w:rsidP="0019242F">
      <w:pPr>
        <w:jc w:val="both"/>
      </w:pPr>
      <w:r w:rsidRPr="002E1CAD">
        <w:t>El programa utilizara una jerarquía de puntajes, estos guardados en el nodo junto a una</w:t>
      </w:r>
      <w:r w:rsidRPr="002E1CAD">
        <w:tab/>
        <w:t xml:space="preserve">representación de tipo String del tablero en cada movimiento. Lo que le permite al programa </w:t>
      </w:r>
      <w:r w:rsidRPr="002E1CAD">
        <w:tab/>
        <w:t>evaluar que camino es mejor tomar en relación a los puntajes asignados. Luego de jugar,</w:t>
      </w:r>
      <w:r>
        <w:t xml:space="preserve"> el programa realiza un “Backtracking”, actualizando los puntajes de cada nodo jugado anteriormente en relación con el final del juego. Luego learningbot</w:t>
      </w:r>
      <w:r w:rsidRPr="002E1CAD">
        <w:t xml:space="preserve"> generara en un archivo de texto, en el que escribirá el camino que realizó y el </w:t>
      </w:r>
      <w:r w:rsidRPr="002E1CAD">
        <w:tab/>
        <w:t>puntaje asignado ese camino. En caso de no existir el archivo de texto, el programa lo creara y</w:t>
      </w:r>
      <w:r w:rsidRPr="002E1CAD">
        <w:tab/>
        <w:t xml:space="preserve"> empezara a almacenar las jugadas realizadas, en caso de existir el </w:t>
      </w:r>
      <w:r w:rsidRPr="002E1CAD">
        <w:tab/>
        <w:t xml:space="preserve">programa lo leerá y lo </w:t>
      </w:r>
      <w:r>
        <w:t xml:space="preserve">almacenara en </w:t>
      </w:r>
      <w:r w:rsidRPr="002E1CAD">
        <w:t>el grafo, luego jugara en relación al grafo ya creado.</w:t>
      </w:r>
    </w:p>
    <w:p w:rsidR="0019242F" w:rsidRDefault="0019242F" w:rsidP="0019242F">
      <w:pPr>
        <w:jc w:val="both"/>
      </w:pPr>
    </w:p>
    <w:p w:rsidR="0019242F" w:rsidRDefault="0019242F" w:rsidP="0019242F">
      <w:pPr>
        <w:jc w:val="both"/>
      </w:pPr>
    </w:p>
    <w:p w:rsidR="0019242F" w:rsidRDefault="0019242F" w:rsidP="0019242F">
      <w:pPr>
        <w:jc w:val="both"/>
      </w:pPr>
    </w:p>
    <w:p w:rsidR="0019242F" w:rsidRDefault="0019242F" w:rsidP="0019242F">
      <w:pPr>
        <w:jc w:val="both"/>
      </w:pPr>
    </w:p>
    <w:p w:rsidR="0019242F" w:rsidRDefault="0019242F" w:rsidP="0019242F">
      <w:pPr>
        <w:jc w:val="both"/>
      </w:pPr>
    </w:p>
    <w:p w:rsidR="0019242F" w:rsidRDefault="0019242F" w:rsidP="0019242F">
      <w:pPr>
        <w:jc w:val="both"/>
      </w:pPr>
    </w:p>
    <w:p w:rsidR="0019242F" w:rsidRDefault="0019242F" w:rsidP="0019242F">
      <w:pPr>
        <w:jc w:val="both"/>
      </w:pPr>
    </w:p>
    <w:p w:rsidR="0019242F" w:rsidRDefault="0019242F" w:rsidP="0019242F">
      <w:pPr>
        <w:jc w:val="both"/>
      </w:pPr>
    </w:p>
    <w:p w:rsidR="0019242F" w:rsidRDefault="0019242F" w:rsidP="0019242F">
      <w:pPr>
        <w:jc w:val="both"/>
      </w:pPr>
    </w:p>
    <w:p w:rsidR="0019242F" w:rsidRDefault="0019242F" w:rsidP="0019242F">
      <w:pPr>
        <w:jc w:val="both"/>
      </w:pPr>
    </w:p>
    <w:p w:rsidR="0019242F" w:rsidRDefault="0019242F" w:rsidP="0019242F">
      <w:pPr>
        <w:jc w:val="both"/>
      </w:pPr>
    </w:p>
    <w:p w:rsidR="0019242F" w:rsidRDefault="0019242F" w:rsidP="0019242F">
      <w:pPr>
        <w:jc w:val="both"/>
      </w:pPr>
    </w:p>
    <w:p w:rsidR="0019242F" w:rsidRDefault="0019242F" w:rsidP="0019242F">
      <w:pPr>
        <w:jc w:val="both"/>
      </w:pPr>
    </w:p>
    <w:p w:rsidR="0019242F" w:rsidRDefault="0019242F" w:rsidP="0019242F">
      <w:pPr>
        <w:jc w:val="both"/>
      </w:pPr>
    </w:p>
    <w:p w:rsidR="00DF0A8A" w:rsidRPr="002E1CAD" w:rsidRDefault="00DF0A8A" w:rsidP="00DF0A8A">
      <w:pPr>
        <w:pStyle w:val="Ttulo2"/>
      </w:pPr>
      <w:r>
        <w:t>Problema</w:t>
      </w:r>
    </w:p>
    <w:p w:rsidR="00DF0A8A" w:rsidRDefault="00DF0A8A" w:rsidP="00DF0A8A">
      <w:pPr>
        <w:rPr>
          <w:lang w:val="es-ES"/>
        </w:rPr>
      </w:pPr>
      <w:r>
        <w:rPr>
          <w:lang w:val="es-ES"/>
        </w:rPr>
        <w:t>El juego de ajedrez mediante una computadora ha sido un problema que se ha desarrollado desde hace decadas, las soluciones que se le han dado van desde la fuerza bruta hasta estrategias plantadas en las maquinas para la toma de decisiones.</w:t>
      </w:r>
    </w:p>
    <w:p w:rsidR="00DF0A8A" w:rsidRDefault="00DF0A8A" w:rsidP="00DF0A8A">
      <w:pPr>
        <w:rPr>
          <w:lang w:val="es-ES"/>
        </w:rPr>
      </w:pPr>
      <w:r>
        <w:rPr>
          <w:lang w:val="es-ES"/>
        </w:rPr>
        <w:t>Estas soluciones poseen los inconvenientes de ser demasiado lentas o de no cubrir todas las posiilidades y caer en un fallo rapidamente.</w:t>
      </w:r>
    </w:p>
    <w:p w:rsidR="00DF0A8A" w:rsidRDefault="00DF0A8A" w:rsidP="00DF0A8A">
      <w:pPr>
        <w:rPr>
          <w:lang w:val="es-ES"/>
        </w:rPr>
      </w:pPr>
      <w:r>
        <w:rPr>
          <w:lang w:val="es-ES"/>
        </w:rPr>
        <w:t>Al comparar el juego de una maquina con el de un humano experto, su diferencia radica en que la maquina piensa las posibilidades sin basarse en una experiencia previa, mientras que el jugador experto toma sus decisiones en</w:t>
      </w:r>
      <w:r w:rsidR="000E28D4">
        <w:rPr>
          <w:lang w:val="es-ES"/>
        </w:rPr>
        <w:t xml:space="preserve"> base de juegos anteriores, permitiendole contemplar no solo aspectos logicos sino sociales en la forma general de responder ante una jugada.</w:t>
      </w:r>
    </w:p>
    <w:p w:rsidR="000E28D4" w:rsidRDefault="000E28D4" w:rsidP="00DF0A8A">
      <w:pPr>
        <w:rPr>
          <w:lang w:val="es-ES"/>
        </w:rPr>
      </w:pPr>
    </w:p>
    <w:p w:rsidR="000E28D4" w:rsidRDefault="000E28D4" w:rsidP="00DF0A8A">
      <w:pPr>
        <w:rPr>
          <w:lang w:val="es-ES"/>
        </w:rPr>
      </w:pPr>
    </w:p>
    <w:p w:rsidR="000E28D4" w:rsidRDefault="000E28D4" w:rsidP="00DF0A8A">
      <w:pPr>
        <w:rPr>
          <w:lang w:val="es-ES"/>
        </w:rPr>
      </w:pPr>
    </w:p>
    <w:p w:rsidR="000E28D4" w:rsidRDefault="000E28D4" w:rsidP="00DF0A8A">
      <w:pPr>
        <w:rPr>
          <w:lang w:val="es-ES"/>
        </w:rPr>
      </w:pPr>
    </w:p>
    <w:p w:rsidR="000E28D4" w:rsidRDefault="000E28D4" w:rsidP="00DF0A8A">
      <w:pPr>
        <w:rPr>
          <w:lang w:val="es-ES"/>
        </w:rPr>
      </w:pPr>
    </w:p>
    <w:p w:rsidR="000E28D4" w:rsidRDefault="000E28D4" w:rsidP="00DF0A8A">
      <w:pPr>
        <w:rPr>
          <w:lang w:val="es-ES"/>
        </w:rPr>
      </w:pPr>
    </w:p>
    <w:p w:rsidR="000E28D4" w:rsidRDefault="000E28D4" w:rsidP="00DF0A8A">
      <w:pPr>
        <w:rPr>
          <w:lang w:val="es-ES"/>
        </w:rPr>
      </w:pPr>
    </w:p>
    <w:p w:rsidR="000E28D4" w:rsidRDefault="000E28D4" w:rsidP="00DF0A8A">
      <w:pPr>
        <w:rPr>
          <w:lang w:val="es-ES"/>
        </w:rPr>
      </w:pPr>
    </w:p>
    <w:p w:rsidR="000E28D4" w:rsidRDefault="000E28D4" w:rsidP="00DF0A8A">
      <w:pPr>
        <w:rPr>
          <w:lang w:val="es-ES"/>
        </w:rPr>
      </w:pPr>
    </w:p>
    <w:p w:rsidR="000E28D4" w:rsidRDefault="000E28D4" w:rsidP="00DF0A8A">
      <w:pPr>
        <w:rPr>
          <w:lang w:val="es-ES"/>
        </w:rPr>
      </w:pPr>
    </w:p>
    <w:p w:rsidR="000E28D4" w:rsidRDefault="000E28D4" w:rsidP="00DF0A8A">
      <w:pPr>
        <w:rPr>
          <w:lang w:val="es-ES"/>
        </w:rPr>
      </w:pPr>
    </w:p>
    <w:p w:rsidR="000E28D4" w:rsidRDefault="000E28D4" w:rsidP="00DF0A8A">
      <w:pPr>
        <w:rPr>
          <w:lang w:val="es-ES"/>
        </w:rPr>
      </w:pPr>
    </w:p>
    <w:p w:rsidR="000E28D4" w:rsidRDefault="000E28D4" w:rsidP="00DF0A8A">
      <w:pPr>
        <w:rPr>
          <w:lang w:val="es-ES"/>
        </w:rPr>
      </w:pPr>
    </w:p>
    <w:p w:rsidR="000E28D4" w:rsidRDefault="000E28D4" w:rsidP="00DF0A8A">
      <w:pPr>
        <w:rPr>
          <w:lang w:val="es-ES"/>
        </w:rPr>
      </w:pPr>
    </w:p>
    <w:p w:rsidR="000E28D4" w:rsidRDefault="000E28D4" w:rsidP="00DF0A8A">
      <w:pPr>
        <w:rPr>
          <w:lang w:val="es-ES"/>
        </w:rPr>
      </w:pPr>
    </w:p>
    <w:p w:rsidR="000E28D4" w:rsidRDefault="000E28D4" w:rsidP="00DF0A8A">
      <w:pPr>
        <w:rPr>
          <w:lang w:val="es-ES"/>
        </w:rPr>
      </w:pPr>
    </w:p>
    <w:p w:rsidR="000E28D4" w:rsidRDefault="000E28D4" w:rsidP="00DF0A8A">
      <w:pPr>
        <w:rPr>
          <w:lang w:val="es-ES"/>
        </w:rPr>
      </w:pPr>
    </w:p>
    <w:p w:rsidR="000E28D4" w:rsidRDefault="000E28D4" w:rsidP="00DF0A8A">
      <w:pPr>
        <w:rPr>
          <w:lang w:val="es-ES"/>
        </w:rPr>
      </w:pPr>
    </w:p>
    <w:p w:rsidR="000E28D4" w:rsidRDefault="000E28D4" w:rsidP="000E28D4">
      <w:pPr>
        <w:pStyle w:val="Ttulo2"/>
        <w:rPr>
          <w:lang w:val="es-ES"/>
        </w:rPr>
      </w:pPr>
      <w:r>
        <w:rPr>
          <w:lang w:val="es-ES"/>
        </w:rPr>
        <w:t>SOLUCIón</w:t>
      </w:r>
    </w:p>
    <w:p w:rsidR="000E28D4" w:rsidRDefault="000E28D4" w:rsidP="00DF0A8A">
      <w:pPr>
        <w:rPr>
          <w:lang w:val="es-ES"/>
        </w:rPr>
      </w:pPr>
      <w:r>
        <w:rPr>
          <w:lang w:val="es-ES"/>
        </w:rPr>
        <w:t>Hemos creado LearningBot para ser un programa que pueda recordar juegos y jugadas pasadas que le han de servir para tomar decisiones con respecto al movimiento de fichas.</w:t>
      </w:r>
    </w:p>
    <w:p w:rsidR="000E28D4" w:rsidRDefault="000E28D4" w:rsidP="00DF0A8A">
      <w:pPr>
        <w:rPr>
          <w:lang w:val="es-ES"/>
        </w:rPr>
      </w:pPr>
      <w:r>
        <w:rPr>
          <w:lang w:val="es-ES"/>
        </w:rPr>
        <w:t>LearningaBot se basa en una información almacenada, lo que le permite ahorrar tiempo en recorrer todas las posibles soluciones, ademas de poder tener en cuenta cuales son las jugadas mas comunes que se han de realizar a la hora de tomar su decision.</w:t>
      </w:r>
    </w:p>
    <w:p w:rsidR="000E28D4" w:rsidRDefault="000E28D4" w:rsidP="00DF0A8A">
      <w:pPr>
        <w:rPr>
          <w:lang w:val="es-ES"/>
        </w:rPr>
      </w:pPr>
      <w:r>
        <w:rPr>
          <w:lang w:val="es-ES"/>
        </w:rPr>
        <w:t>Esta solución que damos al problema permite el juego de ajedrez con la maquina sea una simulacion del juego con otra inteligencia, que ha medido que va jugando y acomulando experiencia va aumentando su nivel de juego.</w:t>
      </w:r>
    </w:p>
    <w:p w:rsidR="000E28D4" w:rsidRDefault="000E28D4" w:rsidP="00DF0A8A">
      <w:pPr>
        <w:rPr>
          <w:lang w:val="es-ES"/>
        </w:rPr>
      </w:pPr>
    </w:p>
    <w:p w:rsidR="000E28D4" w:rsidRDefault="000E28D4" w:rsidP="00DF0A8A">
      <w:pPr>
        <w:rPr>
          <w:lang w:val="es-ES"/>
        </w:rPr>
      </w:pPr>
    </w:p>
    <w:p w:rsidR="000E28D4" w:rsidRDefault="000E28D4" w:rsidP="00DF0A8A">
      <w:pPr>
        <w:rPr>
          <w:lang w:val="es-ES"/>
        </w:rPr>
      </w:pPr>
    </w:p>
    <w:p w:rsidR="000E28D4" w:rsidRDefault="000E28D4" w:rsidP="00DF0A8A">
      <w:pPr>
        <w:rPr>
          <w:lang w:val="es-ES"/>
        </w:rPr>
      </w:pPr>
    </w:p>
    <w:p w:rsidR="000E28D4" w:rsidRDefault="000E28D4" w:rsidP="00DF0A8A">
      <w:pPr>
        <w:rPr>
          <w:lang w:val="es-ES"/>
        </w:rPr>
      </w:pPr>
    </w:p>
    <w:p w:rsidR="000E28D4" w:rsidRDefault="000E28D4" w:rsidP="00DF0A8A">
      <w:pPr>
        <w:rPr>
          <w:lang w:val="es-ES"/>
        </w:rPr>
      </w:pPr>
    </w:p>
    <w:p w:rsidR="000E28D4" w:rsidRDefault="000E28D4" w:rsidP="00DF0A8A">
      <w:pPr>
        <w:rPr>
          <w:lang w:val="es-ES"/>
        </w:rPr>
      </w:pPr>
    </w:p>
    <w:p w:rsidR="000E28D4" w:rsidRDefault="000E28D4" w:rsidP="00DF0A8A">
      <w:pPr>
        <w:rPr>
          <w:lang w:val="es-ES"/>
        </w:rPr>
      </w:pPr>
    </w:p>
    <w:p w:rsidR="000E28D4" w:rsidRDefault="000E28D4" w:rsidP="00DF0A8A">
      <w:pPr>
        <w:rPr>
          <w:lang w:val="es-ES"/>
        </w:rPr>
      </w:pPr>
    </w:p>
    <w:p w:rsidR="000E28D4" w:rsidRDefault="000E28D4" w:rsidP="00DF0A8A">
      <w:pPr>
        <w:rPr>
          <w:lang w:val="es-ES"/>
        </w:rPr>
      </w:pPr>
    </w:p>
    <w:p w:rsidR="000E28D4" w:rsidRDefault="000E28D4" w:rsidP="00DF0A8A">
      <w:pPr>
        <w:rPr>
          <w:lang w:val="es-ES"/>
        </w:rPr>
      </w:pPr>
    </w:p>
    <w:p w:rsidR="000E28D4" w:rsidRDefault="000E28D4" w:rsidP="00DF0A8A">
      <w:pPr>
        <w:rPr>
          <w:lang w:val="es-ES"/>
        </w:rPr>
      </w:pPr>
    </w:p>
    <w:p w:rsidR="000E28D4" w:rsidRDefault="000E28D4" w:rsidP="00DF0A8A">
      <w:pPr>
        <w:rPr>
          <w:lang w:val="es-ES"/>
        </w:rPr>
      </w:pPr>
    </w:p>
    <w:p w:rsidR="000E28D4" w:rsidRDefault="000E28D4" w:rsidP="00DF0A8A">
      <w:pPr>
        <w:rPr>
          <w:lang w:val="es-ES"/>
        </w:rPr>
      </w:pPr>
    </w:p>
    <w:p w:rsidR="000E28D4" w:rsidRDefault="000E28D4" w:rsidP="00DF0A8A">
      <w:pPr>
        <w:rPr>
          <w:lang w:val="es-ES"/>
        </w:rPr>
      </w:pPr>
    </w:p>
    <w:p w:rsidR="000E28D4" w:rsidRDefault="000E28D4" w:rsidP="00DF0A8A">
      <w:pPr>
        <w:rPr>
          <w:lang w:val="es-ES"/>
        </w:rPr>
      </w:pPr>
    </w:p>
    <w:p w:rsidR="000E28D4" w:rsidRDefault="000E28D4" w:rsidP="00DF0A8A">
      <w:pPr>
        <w:rPr>
          <w:lang w:val="es-ES"/>
        </w:rPr>
      </w:pPr>
    </w:p>
    <w:p w:rsidR="000E28D4" w:rsidRDefault="000E28D4" w:rsidP="00DF0A8A">
      <w:pPr>
        <w:rPr>
          <w:lang w:val="es-ES"/>
        </w:rPr>
      </w:pPr>
    </w:p>
    <w:p w:rsidR="000E28D4" w:rsidRDefault="000E28D4" w:rsidP="00DF0A8A">
      <w:pPr>
        <w:rPr>
          <w:lang w:val="es-ES"/>
        </w:rPr>
      </w:pPr>
    </w:p>
    <w:p w:rsidR="000E28D4" w:rsidRDefault="000E28D4" w:rsidP="000E28D4">
      <w:pPr>
        <w:pStyle w:val="Ttulo2"/>
        <w:rPr>
          <w:lang w:val="es-ES"/>
        </w:rPr>
      </w:pPr>
      <w:r>
        <w:rPr>
          <w:lang w:val="es-ES"/>
        </w:rPr>
        <w:t>Tecnologías</w:t>
      </w:r>
    </w:p>
    <w:p w:rsidR="000E28D4" w:rsidRDefault="000E28D4" w:rsidP="00DF0A8A">
      <w:pPr>
        <w:rPr>
          <w:lang w:val="es-ES"/>
        </w:rPr>
      </w:pPr>
      <w:r>
        <w:rPr>
          <w:lang w:val="es-ES"/>
        </w:rPr>
        <w:t>Para el desasrrollo de LearningBot se utilizaron las siguientes tecnologías:</w:t>
      </w:r>
    </w:p>
    <w:p w:rsidR="000E28D4" w:rsidRDefault="000E28D4" w:rsidP="000E28D4">
      <w:pPr>
        <w:pStyle w:val="Prrafodelista"/>
        <w:numPr>
          <w:ilvl w:val="0"/>
          <w:numId w:val="4"/>
        </w:numPr>
        <w:rPr>
          <w:lang w:val="es-ES"/>
        </w:rPr>
      </w:pPr>
      <w:r>
        <w:rPr>
          <w:lang w:val="es-ES"/>
        </w:rPr>
        <w:t>Python en su version 2.7.8</w:t>
      </w:r>
    </w:p>
    <w:p w:rsidR="000E28D4" w:rsidRDefault="000E28D4" w:rsidP="000E28D4">
      <w:pPr>
        <w:pStyle w:val="Prrafodelista"/>
        <w:numPr>
          <w:ilvl w:val="0"/>
          <w:numId w:val="4"/>
        </w:numPr>
        <w:rPr>
          <w:lang w:val="es-ES"/>
        </w:rPr>
      </w:pPr>
      <w:r>
        <w:rPr>
          <w:lang w:val="es-ES"/>
        </w:rPr>
        <w:t>Dos maquinas con sistema operativo Linux (Debian) (x64)</w:t>
      </w:r>
    </w:p>
    <w:p w:rsidR="000E28D4" w:rsidRDefault="000E28D4" w:rsidP="000E28D4">
      <w:pPr>
        <w:pStyle w:val="Prrafodelista"/>
        <w:numPr>
          <w:ilvl w:val="0"/>
          <w:numId w:val="4"/>
        </w:numPr>
        <w:rPr>
          <w:lang w:val="es-ES"/>
        </w:rPr>
      </w:pPr>
      <w:r>
        <w:rPr>
          <w:lang w:val="es-ES"/>
        </w:rPr>
        <w:t>Control de versiones con subversion</w:t>
      </w:r>
    </w:p>
    <w:p w:rsidR="000E28D4" w:rsidRDefault="000E28D4" w:rsidP="000E28D4">
      <w:pPr>
        <w:rPr>
          <w:lang w:val="es-ES"/>
        </w:rPr>
      </w:pPr>
    </w:p>
    <w:p w:rsidR="000E28D4" w:rsidRDefault="000E28D4" w:rsidP="000E28D4">
      <w:pPr>
        <w:rPr>
          <w:lang w:val="es-ES"/>
        </w:rPr>
      </w:pPr>
    </w:p>
    <w:p w:rsidR="000E28D4" w:rsidRDefault="000E28D4" w:rsidP="000E28D4">
      <w:pPr>
        <w:rPr>
          <w:lang w:val="es-ES"/>
        </w:rPr>
      </w:pPr>
    </w:p>
    <w:p w:rsidR="000E28D4" w:rsidRDefault="000E28D4" w:rsidP="000E28D4">
      <w:pPr>
        <w:rPr>
          <w:lang w:val="es-ES"/>
        </w:rPr>
      </w:pPr>
    </w:p>
    <w:p w:rsidR="000E28D4" w:rsidRDefault="000E28D4" w:rsidP="000E28D4">
      <w:pPr>
        <w:rPr>
          <w:lang w:val="es-ES"/>
        </w:rPr>
      </w:pPr>
    </w:p>
    <w:p w:rsidR="000E28D4" w:rsidRDefault="000E28D4" w:rsidP="000E28D4">
      <w:pPr>
        <w:rPr>
          <w:lang w:val="es-ES"/>
        </w:rPr>
      </w:pPr>
    </w:p>
    <w:p w:rsidR="000E28D4" w:rsidRDefault="000E28D4" w:rsidP="000E28D4">
      <w:pPr>
        <w:rPr>
          <w:lang w:val="es-ES"/>
        </w:rPr>
      </w:pPr>
    </w:p>
    <w:p w:rsidR="000E28D4" w:rsidRDefault="000E28D4" w:rsidP="000E28D4">
      <w:pPr>
        <w:rPr>
          <w:lang w:val="es-ES"/>
        </w:rPr>
      </w:pPr>
    </w:p>
    <w:p w:rsidR="000E28D4" w:rsidRDefault="000E28D4" w:rsidP="000E28D4">
      <w:pPr>
        <w:rPr>
          <w:lang w:val="es-ES"/>
        </w:rPr>
      </w:pPr>
    </w:p>
    <w:p w:rsidR="000E28D4" w:rsidRDefault="000E28D4" w:rsidP="000E28D4">
      <w:pPr>
        <w:rPr>
          <w:lang w:val="es-ES"/>
        </w:rPr>
      </w:pPr>
    </w:p>
    <w:p w:rsidR="000E28D4" w:rsidRDefault="000E28D4" w:rsidP="000E28D4">
      <w:pPr>
        <w:rPr>
          <w:lang w:val="es-ES"/>
        </w:rPr>
      </w:pPr>
    </w:p>
    <w:p w:rsidR="000E28D4" w:rsidRDefault="000E28D4" w:rsidP="000E28D4">
      <w:pPr>
        <w:rPr>
          <w:lang w:val="es-ES"/>
        </w:rPr>
      </w:pPr>
    </w:p>
    <w:p w:rsidR="000E28D4" w:rsidRDefault="000E28D4" w:rsidP="000E28D4">
      <w:pPr>
        <w:rPr>
          <w:lang w:val="es-ES"/>
        </w:rPr>
      </w:pPr>
    </w:p>
    <w:p w:rsidR="000E28D4" w:rsidRDefault="000E28D4" w:rsidP="000E28D4">
      <w:pPr>
        <w:rPr>
          <w:lang w:val="es-ES"/>
        </w:rPr>
      </w:pPr>
    </w:p>
    <w:p w:rsidR="000E28D4" w:rsidRDefault="000E28D4" w:rsidP="000E28D4">
      <w:pPr>
        <w:rPr>
          <w:lang w:val="es-ES"/>
        </w:rPr>
      </w:pPr>
    </w:p>
    <w:p w:rsidR="000E28D4" w:rsidRDefault="000E28D4" w:rsidP="000E28D4">
      <w:pPr>
        <w:rPr>
          <w:lang w:val="es-ES"/>
        </w:rPr>
      </w:pPr>
    </w:p>
    <w:p w:rsidR="000E28D4" w:rsidRDefault="000E28D4" w:rsidP="000E28D4">
      <w:pPr>
        <w:rPr>
          <w:lang w:val="es-ES"/>
        </w:rPr>
      </w:pPr>
    </w:p>
    <w:p w:rsidR="000E28D4" w:rsidRDefault="000E28D4" w:rsidP="000E28D4">
      <w:pPr>
        <w:rPr>
          <w:lang w:val="es-ES"/>
        </w:rPr>
      </w:pPr>
    </w:p>
    <w:p w:rsidR="000E28D4" w:rsidRDefault="000E28D4" w:rsidP="000E28D4">
      <w:pPr>
        <w:rPr>
          <w:lang w:val="es-ES"/>
        </w:rPr>
      </w:pPr>
    </w:p>
    <w:p w:rsidR="00A1658C" w:rsidRDefault="00A1658C" w:rsidP="000E28D4">
      <w:pPr>
        <w:rPr>
          <w:lang w:val="es-ES"/>
        </w:rPr>
      </w:pPr>
    </w:p>
    <w:p w:rsidR="00A1658C" w:rsidRDefault="00A1658C" w:rsidP="000E28D4">
      <w:pPr>
        <w:rPr>
          <w:lang w:val="es-ES"/>
        </w:rPr>
      </w:pPr>
    </w:p>
    <w:p w:rsidR="00A1658C" w:rsidRDefault="00A1658C" w:rsidP="000E28D4">
      <w:pPr>
        <w:rPr>
          <w:lang w:val="es-ES"/>
        </w:rPr>
      </w:pPr>
    </w:p>
    <w:p w:rsidR="00A1658C" w:rsidRDefault="00A1658C" w:rsidP="00A1658C">
      <w:pPr>
        <w:pStyle w:val="Ttulo2"/>
        <w:rPr>
          <w:lang w:val="es-ES"/>
        </w:rPr>
      </w:pPr>
      <w:r>
        <w:rPr>
          <w:lang w:val="es-ES"/>
        </w:rPr>
        <w:t>FUNCIONALIDADES</w:t>
      </w:r>
    </w:p>
    <w:p w:rsidR="00A1658C" w:rsidRDefault="00A1658C" w:rsidP="00A1658C">
      <w:r w:rsidRPr="002E1CAD">
        <w:t>- El programa debe conocer los movimientos de cada ficha y jugar de acuerdo a ellos.</w:t>
      </w:r>
    </w:p>
    <w:p w:rsidR="00A1658C" w:rsidRDefault="00A1658C" w:rsidP="00A1658C"/>
    <w:p w:rsidR="00A1658C" w:rsidRDefault="00A1658C" w:rsidP="00A1658C">
      <w:r>
        <w:t>- El programa debe recordar los juegos jugados anteriormente</w:t>
      </w:r>
    </w:p>
    <w:p w:rsidR="00A1658C" w:rsidRDefault="00A1658C" w:rsidP="00A1658C"/>
    <w:p w:rsidR="00A1658C" w:rsidRPr="002E1CAD" w:rsidRDefault="00A1658C" w:rsidP="00A1658C">
      <w:r>
        <w:t>- El programa debe tomar las decisiones de juego a partir de las experiencias que ha tenido anteriormente</w:t>
      </w:r>
    </w:p>
    <w:p w:rsidR="00A1658C" w:rsidRPr="002E1CAD" w:rsidRDefault="00A1658C" w:rsidP="00A1658C">
      <w:pPr>
        <w:rPr>
          <w:b/>
          <w:bCs/>
        </w:rPr>
      </w:pPr>
    </w:p>
    <w:p w:rsidR="00A1658C" w:rsidRDefault="00A1658C" w:rsidP="00A1658C">
      <w:r w:rsidRPr="002E1CAD">
        <w:t>- El programa debe ser capaz de almacenar lo aprendido sin importar el ciclo de vida de la aplicación.</w:t>
      </w:r>
    </w:p>
    <w:p w:rsidR="00AE3C88" w:rsidRDefault="00AE3C88" w:rsidP="00A1658C"/>
    <w:p w:rsidR="00AE3C88" w:rsidRPr="002E1CAD" w:rsidRDefault="00AE3C88" w:rsidP="00AE3C88">
      <w:r>
        <w:t>- El programa debe tomar la decision de un movimiento en un turno en base a puntajes que le den la mejor jugada</w:t>
      </w:r>
    </w:p>
    <w:p w:rsidR="000E28D4" w:rsidRPr="00A1658C" w:rsidRDefault="000E28D4" w:rsidP="000E28D4">
      <w:bookmarkStart w:id="0" w:name="_GoBack"/>
      <w:bookmarkEnd w:id="0"/>
    </w:p>
    <w:p w:rsidR="000E28D4" w:rsidRDefault="000E28D4" w:rsidP="000E28D4"/>
    <w:p w:rsidR="00A1658C" w:rsidRDefault="00A1658C" w:rsidP="000E28D4"/>
    <w:p w:rsidR="00A1658C" w:rsidRDefault="00A1658C" w:rsidP="000E28D4"/>
    <w:p w:rsidR="00A1658C" w:rsidRDefault="00A1658C" w:rsidP="000E28D4"/>
    <w:p w:rsidR="00A1658C" w:rsidRDefault="00A1658C" w:rsidP="000E28D4"/>
    <w:p w:rsidR="00A1658C" w:rsidRDefault="00A1658C" w:rsidP="000E28D4"/>
    <w:p w:rsidR="00A1658C" w:rsidRDefault="00A1658C" w:rsidP="000E28D4"/>
    <w:p w:rsidR="00A1658C" w:rsidRDefault="00A1658C" w:rsidP="000E28D4"/>
    <w:p w:rsidR="00A1658C" w:rsidRDefault="00A1658C" w:rsidP="000E28D4"/>
    <w:p w:rsidR="00A1658C" w:rsidRDefault="00A1658C" w:rsidP="000E28D4"/>
    <w:p w:rsidR="00A1658C" w:rsidRDefault="00A1658C" w:rsidP="000E28D4"/>
    <w:p w:rsidR="00A1658C" w:rsidRDefault="00A1658C" w:rsidP="000E28D4"/>
    <w:p w:rsidR="00A1658C" w:rsidRDefault="00A1658C" w:rsidP="000E28D4"/>
    <w:p w:rsidR="00A1658C" w:rsidRPr="00A1658C" w:rsidRDefault="00A1658C" w:rsidP="000E28D4"/>
    <w:p w:rsidR="000E28D4" w:rsidRDefault="000E28D4" w:rsidP="00DF0A8A">
      <w:pPr>
        <w:rPr>
          <w:lang w:val="es-ES"/>
        </w:rPr>
      </w:pPr>
    </w:p>
    <w:p w:rsidR="00A1658C" w:rsidRDefault="00A1658C" w:rsidP="00DF0A8A">
      <w:pPr>
        <w:rPr>
          <w:lang w:val="es-ES"/>
        </w:rPr>
      </w:pPr>
    </w:p>
    <w:p w:rsidR="004A2E30" w:rsidRDefault="0019242F" w:rsidP="002757C6">
      <w:pPr>
        <w:pStyle w:val="Ttulo2"/>
        <w:rPr>
          <w:lang w:val="es-ES"/>
        </w:rPr>
      </w:pPr>
      <w:r>
        <w:rPr>
          <w:lang w:val="es-ES"/>
        </w:rPr>
        <w:t>Información personal</w:t>
      </w:r>
    </w:p>
    <w:p w:rsidR="002757C6" w:rsidRDefault="002757C6" w:rsidP="002757C6">
      <w:pPr>
        <w:rPr>
          <w:lang w:val="es-ES"/>
        </w:rPr>
      </w:pPr>
      <w:r>
        <w:rPr>
          <w:lang w:val="es-ES"/>
        </w:rPr>
        <w:tab/>
      </w:r>
    </w:p>
    <w:p w:rsidR="002757C6" w:rsidRDefault="0019242F" w:rsidP="002757C6">
      <w:pPr>
        <w:ind w:firstLine="720"/>
        <w:rPr>
          <w:lang w:val="es-ES"/>
        </w:rPr>
      </w:pPr>
      <w:r>
        <w:rPr>
          <w:lang w:val="es-ES"/>
        </w:rPr>
        <w:t>LearningBot es una inteligencia artificial realizada por Juan Pablo Gavira (</w:t>
      </w:r>
      <w:r w:rsidR="00A1658C">
        <w:rPr>
          <w:lang w:val="es-ES"/>
        </w:rPr>
        <w:t>Codigo 201410039010</w:t>
      </w:r>
      <w:r>
        <w:rPr>
          <w:lang w:val="es-ES"/>
        </w:rPr>
        <w:t>)</w:t>
      </w:r>
      <w:r w:rsidR="00A1658C">
        <w:rPr>
          <w:lang w:val="es-ES"/>
        </w:rPr>
        <w:t xml:space="preserve"> </w:t>
      </w:r>
      <w:r>
        <w:rPr>
          <w:lang w:val="es-ES"/>
        </w:rPr>
        <w:t>y Jose Luis Alvarez</w:t>
      </w:r>
      <w:r w:rsidR="00A1658C">
        <w:rPr>
          <w:lang w:val="es-ES"/>
        </w:rPr>
        <w:t xml:space="preserve"> (Codigo </w:t>
      </w:r>
      <w:r w:rsidR="00A1658C" w:rsidRPr="00A1658C">
        <w:rPr>
          <w:lang w:val="es-ES"/>
        </w:rPr>
        <w:t>201410017010</w:t>
      </w:r>
      <w:r w:rsidR="00A1658C">
        <w:rPr>
          <w:lang w:val="es-ES"/>
        </w:rPr>
        <w:t>)</w:t>
      </w:r>
      <w:r>
        <w:rPr>
          <w:lang w:val="es-ES"/>
        </w:rPr>
        <w:t xml:space="preserve">, estudiantes de la Universidad EAFIT, para </w:t>
      </w:r>
      <w:r w:rsidR="00A1658C">
        <w:rPr>
          <w:lang w:val="es-ES"/>
        </w:rPr>
        <w:t>el</w:t>
      </w:r>
      <w:r>
        <w:rPr>
          <w:lang w:val="es-ES"/>
        </w:rPr>
        <w:t xml:space="preserve"> proyecto final de la materia Estructuras de datos y algoritmos 2</w:t>
      </w:r>
    </w:p>
    <w:p w:rsidR="002757C6" w:rsidRPr="002757C6" w:rsidRDefault="002757C6" w:rsidP="002757C6">
      <w:pPr>
        <w:rPr>
          <w:lang w:val="es-ES"/>
        </w:rPr>
      </w:pPr>
    </w:p>
    <w:sectPr w:rsidR="002757C6" w:rsidRPr="002757C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F46" w:rsidRDefault="00602F46">
      <w:pPr>
        <w:spacing w:after="0" w:line="240" w:lineRule="auto"/>
      </w:pPr>
      <w:r>
        <w:separator/>
      </w:r>
    </w:p>
  </w:endnote>
  <w:endnote w:type="continuationSeparator" w:id="0">
    <w:p w:rsidR="00602F46" w:rsidRDefault="00602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F46" w:rsidRDefault="00602F46">
      <w:pPr>
        <w:spacing w:after="0" w:line="240" w:lineRule="auto"/>
      </w:pPr>
      <w:r>
        <w:separator/>
      </w:r>
    </w:p>
  </w:footnote>
  <w:footnote w:type="continuationSeparator" w:id="0">
    <w:p w:rsidR="00602F46" w:rsidRDefault="00602F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417E36"/>
    <w:multiLevelType w:val="hybridMultilevel"/>
    <w:tmpl w:val="76E221E0"/>
    <w:lvl w:ilvl="0" w:tplc="7CB6C9B4">
      <w:numFmt w:val="bullet"/>
      <w:lvlText w:val="-"/>
      <w:lvlJc w:val="left"/>
      <w:pPr>
        <w:ind w:left="720" w:hanging="360"/>
      </w:pPr>
      <w:rPr>
        <w:rFonts w:ascii="Corbel" w:eastAsiaTheme="minorEastAsia" w:hAnsi="Corbe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E30"/>
    <w:rsid w:val="000E28D4"/>
    <w:rsid w:val="00135081"/>
    <w:rsid w:val="0019242F"/>
    <w:rsid w:val="001B0EEF"/>
    <w:rsid w:val="001E5997"/>
    <w:rsid w:val="002757C6"/>
    <w:rsid w:val="00327722"/>
    <w:rsid w:val="004A2E30"/>
    <w:rsid w:val="00602F46"/>
    <w:rsid w:val="006B3CBE"/>
    <w:rsid w:val="00A1658C"/>
    <w:rsid w:val="00AE3C88"/>
    <w:rsid w:val="00B8593E"/>
    <w:rsid w:val="00C31C43"/>
    <w:rsid w:val="00C565CB"/>
    <w:rsid w:val="00C603DC"/>
    <w:rsid w:val="00C8305A"/>
    <w:rsid w:val="00D529AB"/>
    <w:rsid w:val="00DF0A8A"/>
    <w:rsid w:val="00E143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8E7256-6228-49A7-8307-E5B3DBAE6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s-CO"/>
    </w:rPr>
  </w:style>
  <w:style w:type="paragraph" w:styleId="Ttulo1">
    <w:name w:val="heading 1"/>
    <w:basedOn w:val="Normal"/>
    <w:next w:val="Normal"/>
    <w:link w:val="Ttulo1C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099BDD"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Pr>
      <w:caps/>
      <w:color w:val="757575"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099BDD" w:themeColor="text2"/>
    </w:rPr>
  </w:style>
  <w:style w:type="character" w:styleId="nfasissutil">
    <w:name w:val="Subtle Emphasis"/>
    <w:uiPriority w:val="19"/>
    <w:qFormat/>
    <w:rPr>
      <w:i/>
      <w:iCs/>
      <w:color w:val="044D6E"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044D6E"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Pr>
      <w:color w:val="099BDD"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0673A5" w:themeColor="text2" w:themeShade="BF"/>
      <w:sz w:val="16"/>
      <w:szCs w:val="16"/>
    </w:rPr>
  </w:style>
  <w:style w:type="character" w:styleId="Referenciaintensa">
    <w:name w:val="Intense Reference"/>
    <w:uiPriority w:val="32"/>
    <w:qFormat/>
    <w:rPr>
      <w:b w:val="0"/>
      <w:bCs w:val="0"/>
      <w:i/>
      <w:iCs/>
      <w:caps/>
      <w:color w:val="099BDD"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semiHidden/>
    <w:unhideWhenUsed/>
    <w:qFormat/>
    <w:pPr>
      <w:outlineLvl w:val="9"/>
    </w:pPr>
  </w:style>
  <w:style w:type="paragraph" w:styleId="Encabezado">
    <w:name w:val="header"/>
    <w:basedOn w:val="Normal"/>
    <w:link w:val="EncabezadoCar"/>
    <w:uiPriority w:val="99"/>
    <w:unhideWhenUsed/>
    <w:rsid w:val="004A2E30"/>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4A2E30"/>
    <w:rPr>
      <w:noProof/>
      <w:lang w:val="es-CO"/>
    </w:rPr>
  </w:style>
  <w:style w:type="paragraph" w:styleId="Piedepgina">
    <w:name w:val="footer"/>
    <w:basedOn w:val="Normal"/>
    <w:link w:val="PiedepginaCar"/>
    <w:uiPriority w:val="99"/>
    <w:unhideWhenUsed/>
    <w:rsid w:val="004A2E30"/>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4A2E30"/>
    <w:rPr>
      <w:noProof/>
      <w:lang w:val="es-CO"/>
    </w:rPr>
  </w:style>
  <w:style w:type="character" w:customStyle="1" w:styleId="apple-converted-space">
    <w:name w:val="apple-converted-space"/>
    <w:basedOn w:val="Fuentedeprrafopredeter"/>
    <w:rsid w:val="002757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gar\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B3BC7610-4211-444F-88FE-1408EBD97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29</TotalTime>
  <Pages>6</Pages>
  <Words>562</Words>
  <Characters>3094</Characters>
  <Application>Microsoft Office Word</Application>
  <DocSecurity>0</DocSecurity>
  <Lines>25</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Hogar</dc:creator>
  <cp:keywords/>
  <cp:lastModifiedBy>Hogar</cp:lastModifiedBy>
  <cp:revision>6</cp:revision>
  <dcterms:created xsi:type="dcterms:W3CDTF">2015-06-04T03:14:00Z</dcterms:created>
  <dcterms:modified xsi:type="dcterms:W3CDTF">2015-06-04T03:51:00Z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